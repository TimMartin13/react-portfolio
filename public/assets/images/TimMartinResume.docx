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F94B" w14:textId="77777777" w:rsidR="0090474A" w:rsidRDefault="001362E4">
      <w:pPr>
        <w:pBdr>
          <w:bottom w:val="single" w:sz="12" w:space="0" w:color="006600"/>
        </w:pBdr>
        <w:tabs>
          <w:tab w:val="right" w:pos="10815"/>
        </w:tabs>
        <w:spacing w:line="0" w:lineRule="atLeast"/>
        <w:rPr>
          <w:rStyle w:val="fs12fw4tacw100text-right"/>
          <w:rFonts w:ascii="Open Sans" w:eastAsia="Open Sans" w:hAnsi="Open Sans" w:cs="Open Sans"/>
          <w:sz w:val="19"/>
          <w:szCs w:val="19"/>
        </w:rPr>
      </w:pPr>
      <w:r>
        <w:rPr>
          <w:rStyle w:val="fs24fw7tacw100ttctext-leftnameoverflow-hiddenundefined"/>
          <w:rFonts w:ascii="Calibri" w:eastAsia="Calibri" w:hAnsi="Calibri" w:cs="Calibri"/>
          <w:b/>
          <w:bCs/>
          <w:color w:val="006600"/>
          <w:sz w:val="36"/>
          <w:szCs w:val="36"/>
        </w:rPr>
        <w:t>TIM MARTIN</w:t>
      </w:r>
      <w:r>
        <w:rPr>
          <w:rStyle w:val="fs12fw4tacw100text-right"/>
          <w:rFonts w:ascii="Open Sans" w:eastAsia="Open Sans" w:hAnsi="Open Sans" w:cs="Open Sans"/>
          <w:color w:val="006600"/>
          <w:sz w:val="19"/>
          <w:szCs w:val="19"/>
        </w:rPr>
        <w:tab/>
      </w:r>
    </w:p>
    <w:p w14:paraId="3CE08B30" w14:textId="77777777" w:rsidR="0090474A" w:rsidRDefault="001362E4">
      <w:pPr>
        <w:tabs>
          <w:tab w:val="right" w:pos="10815"/>
        </w:tabs>
        <w:spacing w:before="15" w:line="0" w:lineRule="atLeast"/>
        <w:rPr>
          <w:rStyle w:val="personal-entityeditablefs12phone"/>
          <w:rFonts w:ascii="Open Sans" w:eastAsia="Open Sans" w:hAnsi="Open Sans" w:cs="Open Sans"/>
          <w:sz w:val="19"/>
          <w:szCs w:val="19"/>
        </w:rPr>
      </w:pPr>
      <w:r>
        <w:rPr>
          <w:rStyle w:val="personal-entityeditablefs12w100text-leftaddressoverflow-hiddenundefined"/>
          <w:rFonts w:ascii="Calibri" w:eastAsia="Calibri" w:hAnsi="Calibri" w:cs="Calibri"/>
          <w:sz w:val="20"/>
          <w:szCs w:val="20"/>
        </w:rPr>
        <w:t>Jordan, MN 55352</w:t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phone"/>
          <w:rFonts w:ascii="Open Sans" w:eastAsia="Open Sans" w:hAnsi="Open Sans" w:cs="Open Sans"/>
          <w:sz w:val="19"/>
          <w:szCs w:val="19"/>
        </w:rPr>
        <w:tab/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w100text-rightphoneoverflow-hiddenundefined"/>
          <w:rFonts w:ascii="Calibri" w:eastAsia="Calibri" w:hAnsi="Calibri" w:cs="Calibri"/>
          <w:sz w:val="20"/>
          <w:szCs w:val="20"/>
        </w:rPr>
        <w:t>612.799.1450</w:t>
      </w:r>
    </w:p>
    <w:p w14:paraId="0D487B38" w14:textId="77777777" w:rsidR="0011002E" w:rsidRDefault="00000000">
      <w:pPr>
        <w:tabs>
          <w:tab w:val="right" w:pos="10815"/>
        </w:tabs>
        <w:spacing w:line="0" w:lineRule="atLeast"/>
      </w:pPr>
      <w:hyperlink r:id="rId7" w:history="1">
        <w:r w:rsidR="00F25EF6" w:rsidRPr="009D1957">
          <w:rPr>
            <w:rStyle w:val="Hyperlink"/>
            <w:rFonts w:ascii="Calibri" w:eastAsia="Calibri" w:hAnsi="Calibri" w:cs="Calibri"/>
            <w:sz w:val="20"/>
            <w:szCs w:val="20"/>
          </w:rPr>
          <w:t>www.linkedin.com/in/tim-martin13/</w:t>
        </w:r>
      </w:hyperlink>
      <w:r w:rsidR="00F25EF6">
        <w:rPr>
          <w:rFonts w:ascii="Open Sans" w:eastAsia="Open Sans" w:hAnsi="Open Sans" w:cs="Open Sans"/>
          <w:sz w:val="0"/>
          <w:szCs w:val="0"/>
        </w:rPr>
        <w:t> </w:t>
      </w:r>
      <w:r w:rsidR="001362E4">
        <w:rPr>
          <w:rStyle w:val="personal-entityeditablefs12email"/>
          <w:rFonts w:ascii="Open Sans" w:eastAsia="Open Sans" w:hAnsi="Open Sans" w:cs="Open Sans"/>
          <w:sz w:val="19"/>
          <w:szCs w:val="19"/>
        </w:rPr>
        <w:tab/>
      </w:r>
      <w:r w:rsidR="001362E4">
        <w:rPr>
          <w:rFonts w:ascii="Open Sans" w:eastAsia="Open Sans" w:hAnsi="Open Sans" w:cs="Open Sans"/>
          <w:sz w:val="0"/>
          <w:szCs w:val="0"/>
        </w:rPr>
        <w:t> </w:t>
      </w:r>
      <w:hyperlink r:id="rId8" w:history="1">
        <w:r w:rsidR="001362E4">
          <w:rPr>
            <w:rStyle w:val="personal-entityeditablefs12w100text-rightemailtduoverflow-hiddenundefined"/>
            <w:rFonts w:ascii="Calibri" w:eastAsia="Calibri" w:hAnsi="Calibri" w:cs="Calibri"/>
            <w:color w:val="000000"/>
            <w:sz w:val="20"/>
            <w:szCs w:val="20"/>
            <w:u w:val="single" w:color="000000"/>
          </w:rPr>
          <w:t>timmartin13@gmail.com</w:t>
        </w:r>
      </w:hyperlink>
    </w:p>
    <w:p w14:paraId="30ABD176" w14:textId="77777777" w:rsidR="0090474A" w:rsidRPr="0011002E" w:rsidRDefault="00000000" w:rsidP="0011002E">
      <w:pPr>
        <w:tabs>
          <w:tab w:val="right" w:pos="10815"/>
        </w:tabs>
        <w:spacing w:line="0" w:lineRule="atLeast"/>
        <w:rPr>
          <w:rFonts w:ascii="Open Sans" w:eastAsia="Open Sans" w:hAnsi="Open Sans" w:cs="Open Sans"/>
          <w:sz w:val="20"/>
          <w:szCs w:val="20"/>
        </w:rPr>
      </w:pPr>
      <w:hyperlink r:id="rId9" w:history="1">
        <w:r w:rsidR="0011002E" w:rsidRPr="0011002E">
          <w:rPr>
            <w:rStyle w:val="Hyperlink"/>
            <w:rFonts w:ascii="Calibri" w:eastAsia="Calibri" w:hAnsi="Calibri" w:cs="Calibri"/>
            <w:sz w:val="20"/>
            <w:szCs w:val="20"/>
          </w:rPr>
          <w:t>github.com/TimMartin13</w:t>
        </w:r>
      </w:hyperlink>
    </w:p>
    <w:p w14:paraId="4A8F6599" w14:textId="77777777" w:rsidR="0051633A" w:rsidRDefault="0051633A">
      <w:pPr>
        <w:rPr>
          <w:rFonts w:ascii="Calibri" w:eastAsia="Calibri" w:hAnsi="Calibri" w:cs="Calibri"/>
          <w:sz w:val="21"/>
          <w:szCs w:val="21"/>
        </w:rPr>
      </w:pPr>
    </w:p>
    <w:p w14:paraId="7A396E3A" w14:textId="77777777" w:rsidR="004E3FF9" w:rsidRDefault="004E3FF9">
      <w:pPr>
        <w:rPr>
          <w:rFonts w:ascii="Calibri" w:eastAsia="Calibri" w:hAnsi="Calibri" w:cs="Calibri"/>
          <w:sz w:val="21"/>
          <w:szCs w:val="21"/>
        </w:rPr>
      </w:pPr>
    </w:p>
    <w:p w14:paraId="0846AA80" w14:textId="11DBE904" w:rsidR="0090474A" w:rsidRPr="0051633A" w:rsidRDefault="003F7436" w:rsidP="0051633A">
      <w:pPr>
        <w:spacing w:line="24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6600"/>
        </w:rPr>
        <w:t>Full Stack</w:t>
      </w:r>
      <w:r w:rsidR="00C80BCD">
        <w:rPr>
          <w:rFonts w:ascii="Calibri" w:eastAsia="Calibri" w:hAnsi="Calibri" w:cs="Calibri"/>
          <w:b/>
          <w:bCs/>
          <w:color w:val="006600"/>
        </w:rPr>
        <w:t xml:space="preserve"> </w:t>
      </w:r>
      <w:r w:rsidR="00DE4D17">
        <w:rPr>
          <w:rFonts w:ascii="Calibri" w:eastAsia="Calibri" w:hAnsi="Calibri" w:cs="Calibri"/>
          <w:b/>
          <w:bCs/>
          <w:color w:val="006600"/>
        </w:rPr>
        <w:t>Front-End</w:t>
      </w:r>
      <w:r>
        <w:rPr>
          <w:rFonts w:ascii="Calibri" w:eastAsia="Calibri" w:hAnsi="Calibri" w:cs="Calibri"/>
          <w:b/>
          <w:bCs/>
          <w:color w:val="006600"/>
        </w:rPr>
        <w:t xml:space="preserve"> Developer</w:t>
      </w:r>
    </w:p>
    <w:p w14:paraId="1A0794B1" w14:textId="77777777" w:rsidR="0090474A" w:rsidRDefault="001362E4">
      <w:pPr>
        <w:spacing w:line="273" w:lineRule="atLeas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Managed a team in the Aerospace Industry and improved efficiency by over 20%.</w:t>
      </w:r>
    </w:p>
    <w:p w14:paraId="2FE019E0" w14:textId="7777777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0EACD61F" w14:textId="09166600" w:rsidR="0065360A" w:rsidRDefault="00C80BCD" w:rsidP="00C80BCD">
      <w:pP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Senior Software Engineer with over 1</w:t>
      </w:r>
      <w:r w:rsidR="00A205B4"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z w:val="21"/>
          <w:szCs w:val="21"/>
        </w:rPr>
        <w:t xml:space="preserve"> years of experience software design and implementation.  </w:t>
      </w:r>
      <w:r w:rsidR="00D12A14">
        <w:rPr>
          <w:rFonts w:ascii="Calibri" w:eastAsia="Calibri" w:hAnsi="Calibri" w:cs="Calibri"/>
          <w:sz w:val="21"/>
          <w:szCs w:val="21"/>
        </w:rPr>
        <w:t>Skilled in object-oriented design, C++, Node, and React. Adept at managing projects</w:t>
      </w:r>
      <w:r>
        <w:rPr>
          <w:rFonts w:ascii="Calibri" w:eastAsia="Calibri" w:hAnsi="Calibri" w:cs="Calibri"/>
          <w:sz w:val="21"/>
          <w:szCs w:val="21"/>
        </w:rPr>
        <w:t xml:space="preserve"> through </w:t>
      </w:r>
      <w:r w:rsidR="00D12A14">
        <w:rPr>
          <w:rFonts w:ascii="Calibri" w:eastAsia="Calibri" w:hAnsi="Calibri" w:cs="Calibri"/>
          <w:sz w:val="21"/>
          <w:szCs w:val="21"/>
        </w:rPr>
        <w:t xml:space="preserve">the </w:t>
      </w:r>
      <w:r>
        <w:rPr>
          <w:rFonts w:ascii="Calibri" w:eastAsia="Calibri" w:hAnsi="Calibri" w:cs="Calibri"/>
          <w:sz w:val="21"/>
          <w:szCs w:val="21"/>
        </w:rPr>
        <w:t>software development lifecycle from identifying requirements to design, implementation, integration</w:t>
      </w:r>
      <w:r w:rsidR="00734C6E"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z w:val="21"/>
          <w:szCs w:val="21"/>
        </w:rPr>
        <w:t xml:space="preserve"> and testing.</w:t>
      </w:r>
    </w:p>
    <w:p w14:paraId="179F2487" w14:textId="77777777" w:rsidR="0051633A" w:rsidRDefault="0051633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4F490A89" w14:textId="77777777" w:rsidR="0065360A" w:rsidRDefault="0065360A" w:rsidP="0065360A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Technical Skills</w:t>
      </w:r>
    </w:p>
    <w:p w14:paraId="40260C27" w14:textId="77777777" w:rsidR="0065360A" w:rsidRDefault="0065360A" w:rsidP="0065360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tbl>
      <w:tblPr>
        <w:tblStyle w:val="w100align-text-toptext-center"/>
        <w:tblW w:w="4673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63"/>
        <w:gridCol w:w="7019"/>
      </w:tblGrid>
      <w:tr w:rsidR="0065360A" w14:paraId="0B4CE4C4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EACFA9B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Programming Languages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D16B5E5" w14:textId="53B0CE32" w:rsidR="0065360A" w:rsidRDefault="006B6E8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React</w:t>
            </w:r>
            <w:r w:rsidR="0065360A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="00FA4EBB">
              <w:rPr>
                <w:rFonts w:ascii="Calibri" w:eastAsia="Calibri" w:hAnsi="Calibri" w:cs="Calibri"/>
                <w:sz w:val="21"/>
                <w:szCs w:val="21"/>
              </w:rPr>
              <w:t xml:space="preserve">Next.js,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JavaScript, </w:t>
            </w:r>
            <w:r w:rsidR="00FA4EBB">
              <w:rPr>
                <w:rFonts w:ascii="Calibri" w:eastAsia="Calibri" w:hAnsi="Calibri" w:cs="Calibri"/>
                <w:sz w:val="21"/>
                <w:szCs w:val="21"/>
              </w:rPr>
              <w:t xml:space="preserve">Typescript, HTML5, CSS3,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jQuery, Node, JSON,</w:t>
            </w:r>
            <w:r w:rsidR="00C51474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C++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="001F2117">
              <w:rPr>
                <w:rFonts w:ascii="Calibri" w:eastAsia="Calibri" w:hAnsi="Calibri" w:cs="Calibri"/>
                <w:sz w:val="21"/>
                <w:szCs w:val="21"/>
              </w:rPr>
              <w:t xml:space="preserve">Tailwind, 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>Bootstrap, Foundation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 6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Bulma, </w:t>
            </w:r>
            <w:r w:rsidR="00C51474">
              <w:rPr>
                <w:rFonts w:ascii="Calibri" w:eastAsia="Calibri" w:hAnsi="Calibri" w:cs="Calibri"/>
                <w:sz w:val="21"/>
                <w:szCs w:val="21"/>
              </w:rPr>
              <w:t xml:space="preserve">Visual Basic,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Python</w:t>
            </w:r>
            <w:r w:rsidR="0038235A">
              <w:rPr>
                <w:rFonts w:ascii="Calibri" w:eastAsia="Calibri" w:hAnsi="Calibri" w:cs="Calibri"/>
                <w:sz w:val="21"/>
                <w:szCs w:val="21"/>
              </w:rPr>
              <w:t>, Java</w:t>
            </w:r>
          </w:p>
        </w:tc>
      </w:tr>
      <w:tr w:rsidR="0065360A" w14:paraId="51C1B416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FF0ED20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Software Knowledge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8C5A7C2" w14:textId="24473F95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Microsoft Visual Studio, Microsoft Visual SourceSafe, Microsoft Office Suite, Adobe Photoshop</w:t>
            </w:r>
            <w:r w:rsidR="0038235A">
              <w:rPr>
                <w:rFonts w:ascii="Calibri" w:eastAsia="Calibri" w:hAnsi="Calibri" w:cs="Calibri"/>
                <w:sz w:val="21"/>
                <w:szCs w:val="21"/>
              </w:rPr>
              <w:t>, IntelliJ, Postman</w:t>
            </w:r>
            <w:r w:rsidR="008C10FD">
              <w:rPr>
                <w:rFonts w:ascii="Calibri" w:eastAsia="Calibri" w:hAnsi="Calibri" w:cs="Calibri"/>
                <w:sz w:val="21"/>
                <w:szCs w:val="21"/>
              </w:rPr>
              <w:t>, Microsoft Teams</w:t>
            </w:r>
          </w:p>
        </w:tc>
      </w:tr>
      <w:tr w:rsidR="0065360A" w14:paraId="11AE2FF0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F269E84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Operating Systems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79BDE5B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Windows</w:t>
            </w:r>
          </w:p>
        </w:tc>
      </w:tr>
      <w:tr w:rsidR="0065360A" w14:paraId="03481D61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6271CCB9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Version Control Tools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42C7BA6F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Subversion, SourceSafe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>, Github</w:t>
            </w:r>
          </w:p>
        </w:tc>
      </w:tr>
      <w:tr w:rsidR="005C30A3" w14:paraId="7AC191DA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C0F4715" w14:textId="2CE9F0AF" w:rsidR="005C30A3" w:rsidRDefault="005C30A3" w:rsidP="005C30A3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Databases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126DB8D" w14:textId="4800F934" w:rsidR="005C30A3" w:rsidRDefault="005C30A3" w:rsidP="005C30A3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SQL, MongoDB</w:t>
            </w:r>
          </w:p>
        </w:tc>
      </w:tr>
    </w:tbl>
    <w:p w14:paraId="009BB8AE" w14:textId="77777777" w:rsidR="0065360A" w:rsidRDefault="0065360A" w:rsidP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7108A5A8" w14:textId="77777777" w:rsidR="0065360A" w:rsidRDefault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73C80294" w14:textId="77777777" w:rsidR="0090474A" w:rsidRDefault="001362E4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Professional Experience</w:t>
      </w:r>
    </w:p>
    <w:p w14:paraId="5B17CBCB" w14:textId="20B6DF1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6997F25A" w14:textId="03D08230" w:rsidR="007A5360" w:rsidRDefault="007A5360" w:rsidP="007A5360">
      <w:pPr>
        <w:tabs>
          <w:tab w:val="right" w:pos="10800"/>
        </w:tabs>
        <w:spacing w:after="75" w:line="273" w:lineRule="atLeast"/>
        <w:rPr>
          <w:rStyle w:val="fs12fw4ttc"/>
          <w:rFonts w:ascii="Calibri" w:eastAsia="Calibri" w:hAnsi="Calibri" w:cs="Calibri"/>
          <w:sz w:val="21"/>
          <w:szCs w:val="21"/>
        </w:rPr>
      </w:pPr>
      <w:r>
        <w:rPr>
          <w:rStyle w:val="fs12fw6ttumb-5"/>
          <w:rFonts w:ascii="Calibri" w:eastAsia="Calibri" w:hAnsi="Calibri" w:cs="Calibri"/>
          <w:b/>
          <w:bCs/>
          <w:caps/>
          <w:sz w:val="21"/>
          <w:szCs w:val="21"/>
        </w:rPr>
        <w:t>Sogeti</w:t>
      </w:r>
      <w:r>
        <w:rPr>
          <w:rStyle w:val="fs12fw6ttumb-5tdn"/>
          <w:rFonts w:ascii="Calibri" w:eastAsia="Calibri" w:hAnsi="Calibri" w:cs="Calibri"/>
          <w:b/>
          <w:bCs/>
          <w:cap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"/>
          <w:rFonts w:ascii="Calibri" w:eastAsia="Calibri" w:hAnsi="Calibri" w:cs="Calibri"/>
          <w:sz w:val="21"/>
          <w:szCs w:val="21"/>
        </w:rPr>
        <w:t>Indianapolis, Indiana</w:t>
      </w:r>
      <w:r>
        <w:rPr>
          <w:rStyle w:val="fs12fw4ttc"/>
          <w:rFonts w:ascii="Calibri" w:eastAsia="Calibri" w:hAnsi="Calibri" w:cs="Calibri"/>
          <w:sz w:val="19"/>
          <w:szCs w:val="19"/>
        </w:rPr>
        <w:tab/>
      </w:r>
      <w:r>
        <w:rPr>
          <w:rStyle w:val="fs12fw4ttc"/>
          <w:rFonts w:ascii="Calibri" w:eastAsia="Calibri" w:hAnsi="Calibri" w:cs="Calibri"/>
          <w:sz w:val="21"/>
          <w:szCs w:val="21"/>
        </w:rPr>
        <w:t xml:space="preserve">2021 </w:t>
      </w:r>
      <w:r w:rsidR="00367529">
        <w:rPr>
          <w:rStyle w:val="fs12fw4ttc"/>
          <w:rFonts w:ascii="Calibri" w:eastAsia="Calibri" w:hAnsi="Calibri" w:cs="Calibri"/>
          <w:sz w:val="21"/>
          <w:szCs w:val="21"/>
        </w:rPr>
        <w:t>–</w:t>
      </w:r>
      <w:r>
        <w:rPr>
          <w:rStyle w:val="fs12fw4ttc"/>
          <w:rFonts w:ascii="Calibri" w:eastAsia="Calibri" w:hAnsi="Calibri" w:cs="Calibri"/>
          <w:sz w:val="21"/>
          <w:szCs w:val="21"/>
        </w:rPr>
        <w:t xml:space="preserve"> Present</w:t>
      </w:r>
    </w:p>
    <w:p w14:paraId="7372791E" w14:textId="558079BD" w:rsidR="00367529" w:rsidRDefault="00367529" w:rsidP="00367529">
      <w:pPr>
        <w:spacing w:line="273" w:lineRule="atLeast"/>
        <w:ind w:left="720"/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Consultant</w:t>
      </w:r>
    </w:p>
    <w:p w14:paraId="099D6BCA" w14:textId="259AAF85" w:rsidR="00367529" w:rsidRDefault="00367529" w:rsidP="00367529">
      <w:pPr>
        <w:spacing w:line="273" w:lineRule="atLeast"/>
        <w:ind w:left="720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Chick-Fil-A</w:t>
      </w:r>
    </w:p>
    <w:p w14:paraId="773CC978" w14:textId="489A3657" w:rsidR="00367529" w:rsidRDefault="0001495F" w:rsidP="00367529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Translated Figma designs into functional React components</w:t>
      </w:r>
    </w:p>
    <w:p w14:paraId="044C09C1" w14:textId="4CA3A4D6" w:rsidR="00367529" w:rsidRDefault="0001495F" w:rsidP="00367529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Collaborated with end-users to optimize user experience and usability</w:t>
      </w:r>
    </w:p>
    <w:p w14:paraId="741EEBC7" w14:textId="246828A7" w:rsidR="00367529" w:rsidRDefault="0001495F" w:rsidP="00367529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continuous testing to identify and address any site bugs or issues</w:t>
      </w:r>
    </w:p>
    <w:p w14:paraId="61483A1C" w14:textId="482F663B" w:rsidR="00367529" w:rsidRDefault="00EC0978" w:rsidP="00367529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Developed </w:t>
      </w:r>
      <w:r w:rsidR="0001495F">
        <w:rPr>
          <w:rFonts w:ascii="Calibri" w:eastAsia="Calibri" w:hAnsi="Calibri" w:cs="Calibri"/>
          <w:sz w:val="21"/>
          <w:szCs w:val="21"/>
        </w:rPr>
        <w:t xml:space="preserve">and executed </w:t>
      </w:r>
      <w:r>
        <w:rPr>
          <w:rFonts w:ascii="Calibri" w:eastAsia="Calibri" w:hAnsi="Calibri" w:cs="Calibri"/>
          <w:sz w:val="21"/>
          <w:szCs w:val="21"/>
        </w:rPr>
        <w:t xml:space="preserve">unit tests </w:t>
      </w:r>
      <w:r w:rsidR="0001495F">
        <w:rPr>
          <w:rFonts w:ascii="Calibri" w:eastAsia="Calibri" w:hAnsi="Calibri" w:cs="Calibri"/>
          <w:sz w:val="21"/>
          <w:szCs w:val="21"/>
        </w:rPr>
        <w:t>using</w:t>
      </w:r>
      <w:r>
        <w:rPr>
          <w:rFonts w:ascii="Calibri" w:eastAsia="Calibri" w:hAnsi="Calibri" w:cs="Calibri"/>
          <w:sz w:val="21"/>
          <w:szCs w:val="21"/>
        </w:rPr>
        <w:t xml:space="preserve"> Jest and Cypress</w:t>
      </w:r>
      <w:r w:rsidR="006E4737">
        <w:rPr>
          <w:rFonts w:ascii="Calibri" w:eastAsia="Calibri" w:hAnsi="Calibri" w:cs="Calibri"/>
          <w:sz w:val="21"/>
          <w:szCs w:val="21"/>
        </w:rPr>
        <w:t xml:space="preserve"> to ensure software reliability</w:t>
      </w:r>
    </w:p>
    <w:p w14:paraId="2AEA3816" w14:textId="436A0DFA" w:rsidR="00367529" w:rsidRDefault="006E4737" w:rsidP="00367529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Maintained</w:t>
      </w:r>
      <w:r w:rsidR="0001495F">
        <w:rPr>
          <w:rFonts w:ascii="Calibri" w:eastAsia="Calibri" w:hAnsi="Calibri" w:cs="Calibri"/>
          <w:sz w:val="21"/>
          <w:szCs w:val="21"/>
        </w:rPr>
        <w:t xml:space="preserve"> graphic standards and branding </w:t>
      </w:r>
      <w:r>
        <w:rPr>
          <w:rFonts w:ascii="Calibri" w:eastAsia="Calibri" w:hAnsi="Calibri" w:cs="Calibri"/>
          <w:sz w:val="21"/>
          <w:szCs w:val="21"/>
        </w:rPr>
        <w:t>throughout</w:t>
      </w:r>
      <w:r w:rsidR="0001495F">
        <w:rPr>
          <w:rFonts w:ascii="Calibri" w:eastAsia="Calibri" w:hAnsi="Calibri" w:cs="Calibri"/>
          <w:sz w:val="21"/>
          <w:szCs w:val="21"/>
        </w:rPr>
        <w:t xml:space="preserve"> product interfaces</w:t>
      </w:r>
    </w:p>
    <w:p w14:paraId="76767DC1" w14:textId="6863702A" w:rsidR="00367529" w:rsidRDefault="0001495F" w:rsidP="00367529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</w:t>
      </w:r>
      <w:r w:rsidR="00EC0978">
        <w:rPr>
          <w:rFonts w:ascii="Calibri" w:eastAsia="Calibri" w:hAnsi="Calibri" w:cs="Calibri"/>
          <w:sz w:val="21"/>
          <w:szCs w:val="21"/>
        </w:rPr>
        <w:t xml:space="preserve"> dynamic forms using React Hook Forms and Zod</w:t>
      </w:r>
    </w:p>
    <w:p w14:paraId="663588AB" w14:textId="23D3E8EB" w:rsidR="00A349FA" w:rsidRDefault="0001495F" w:rsidP="00A349FA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Proficient in</w:t>
      </w:r>
      <w:r w:rsidR="00A349FA">
        <w:rPr>
          <w:rFonts w:ascii="Calibri" w:eastAsia="Calibri" w:hAnsi="Calibri" w:cs="Calibri"/>
          <w:sz w:val="21"/>
          <w:szCs w:val="21"/>
        </w:rPr>
        <w:t xml:space="preserve"> using React-Router to </w:t>
      </w:r>
      <w:r>
        <w:rPr>
          <w:rFonts w:ascii="Calibri" w:eastAsia="Calibri" w:hAnsi="Calibri" w:cs="Calibri"/>
          <w:sz w:val="21"/>
          <w:szCs w:val="21"/>
        </w:rPr>
        <w:t xml:space="preserve">effectively </w:t>
      </w:r>
      <w:r w:rsidR="00A349FA">
        <w:rPr>
          <w:rFonts w:ascii="Calibri" w:eastAsia="Calibri" w:hAnsi="Calibri" w:cs="Calibri"/>
          <w:sz w:val="21"/>
          <w:szCs w:val="21"/>
        </w:rPr>
        <w:t xml:space="preserve">manage </w:t>
      </w:r>
      <w:r>
        <w:rPr>
          <w:rFonts w:ascii="Calibri" w:eastAsia="Calibri" w:hAnsi="Calibri" w:cs="Calibri"/>
          <w:sz w:val="21"/>
          <w:szCs w:val="21"/>
        </w:rPr>
        <w:t>path locations for various</w:t>
      </w:r>
      <w:r w:rsidR="00A349FA">
        <w:rPr>
          <w:rFonts w:ascii="Calibri" w:eastAsia="Calibri" w:hAnsi="Calibri" w:cs="Calibri"/>
          <w:sz w:val="21"/>
          <w:szCs w:val="21"/>
        </w:rPr>
        <w:t xml:space="preserve"> React components</w:t>
      </w:r>
    </w:p>
    <w:p w14:paraId="6811A86D" w14:textId="77777777" w:rsidR="00367529" w:rsidRDefault="00367529" w:rsidP="00367529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08774F1E" w14:textId="77777777" w:rsidR="00367529" w:rsidRDefault="00367529" w:rsidP="00367529">
      <w:pPr>
        <w:spacing w:line="210" w:lineRule="atLeast"/>
        <w:ind w:left="720"/>
        <w:rPr>
          <w:rFonts w:ascii="Calibri" w:eastAsia="Calibri" w:hAnsi="Calibri" w:cs="Calibri"/>
          <w:sz w:val="21"/>
          <w:szCs w:val="21"/>
        </w:rPr>
      </w:pPr>
      <w:r w:rsidRPr="00C80BCD">
        <w:rPr>
          <w:rFonts w:ascii="Calibri" w:eastAsia="Calibri" w:hAnsi="Calibri" w:cs="Calibri"/>
          <w:b/>
          <w:sz w:val="21"/>
          <w:szCs w:val="21"/>
        </w:rPr>
        <w:t>Technologies</w:t>
      </w:r>
      <w:r>
        <w:rPr>
          <w:rFonts w:ascii="Calibri" w:eastAsia="Calibri" w:hAnsi="Calibri" w:cs="Calibri"/>
          <w:sz w:val="21"/>
          <w:szCs w:val="21"/>
        </w:rPr>
        <w:t xml:space="preserve">:  React | Typescript | Node JS </w:t>
      </w:r>
    </w:p>
    <w:p w14:paraId="7DED694A" w14:textId="711F1F6F" w:rsidR="00367529" w:rsidRDefault="00367529" w:rsidP="007A5360">
      <w:pPr>
        <w:tabs>
          <w:tab w:val="right" w:pos="10800"/>
        </w:tabs>
        <w:spacing w:after="75" w:line="273" w:lineRule="atLeast"/>
        <w:rPr>
          <w:rStyle w:val="fs12fw4ttc"/>
          <w:rFonts w:ascii="Calibri" w:eastAsia="Calibri" w:hAnsi="Calibri" w:cs="Calibri"/>
          <w:sz w:val="19"/>
          <w:szCs w:val="19"/>
        </w:rPr>
      </w:pPr>
      <w:r>
        <w:rPr>
          <w:rStyle w:val="fs12fw4ttc"/>
          <w:rFonts w:ascii="Calibri" w:eastAsia="Calibri" w:hAnsi="Calibri" w:cs="Calibri"/>
          <w:sz w:val="21"/>
          <w:szCs w:val="21"/>
        </w:rPr>
        <w:tab/>
      </w:r>
    </w:p>
    <w:p w14:paraId="23039E90" w14:textId="07084DC3" w:rsidR="00C766AD" w:rsidRDefault="00C766AD" w:rsidP="00C766AD">
      <w:pPr>
        <w:spacing w:line="273" w:lineRule="atLeast"/>
        <w:ind w:left="720"/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Consultant, Team Lead</w:t>
      </w:r>
      <w:r w:rsidR="006B6E8A"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 xml:space="preserve"> - React</w:t>
      </w:r>
    </w:p>
    <w:p w14:paraId="5CE6C098" w14:textId="05359107" w:rsidR="00C766AD" w:rsidRDefault="00C766AD" w:rsidP="00C766AD">
      <w:pPr>
        <w:spacing w:line="273" w:lineRule="atLeast"/>
        <w:ind w:left="720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Thomson Reuters</w:t>
      </w:r>
    </w:p>
    <w:p w14:paraId="1B776F99" w14:textId="7341CE34" w:rsidR="00C766AD" w:rsidRDefault="00DF21CE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Supported and mentored off-shore team members to improve their skills and performance</w:t>
      </w:r>
    </w:p>
    <w:p w14:paraId="5000F508" w14:textId="77941640" w:rsidR="00C766AD" w:rsidRDefault="00DF21CE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Optimized page and component performance by refactoring code</w:t>
      </w:r>
    </w:p>
    <w:p w14:paraId="4FC51370" w14:textId="7A2DC805" w:rsidR="00C766AD" w:rsidRDefault="00C766AD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Collaborated with Business Analyst, Product Owner, and Scrum Master to</w:t>
      </w:r>
      <w:r w:rsidR="002F0A91">
        <w:rPr>
          <w:rFonts w:ascii="Calibri" w:eastAsia="Calibri" w:hAnsi="Calibri" w:cs="Calibri"/>
          <w:sz w:val="21"/>
          <w:szCs w:val="21"/>
        </w:rPr>
        <w:t xml:space="preserve"> refine team backlog</w:t>
      </w:r>
      <w:r w:rsidR="00DF21CE">
        <w:rPr>
          <w:rFonts w:ascii="Calibri" w:eastAsia="Calibri" w:hAnsi="Calibri" w:cs="Calibri"/>
          <w:sz w:val="21"/>
          <w:szCs w:val="21"/>
        </w:rPr>
        <w:t xml:space="preserve"> and ensure project goals were met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434539E8" w14:textId="2B5396D2" w:rsidR="0006776C" w:rsidRDefault="00DF21CE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Proficient</w:t>
      </w:r>
      <w:r w:rsidR="00DF40A9">
        <w:rPr>
          <w:rFonts w:ascii="Calibri" w:eastAsia="Calibri" w:hAnsi="Calibri" w:cs="Calibri"/>
          <w:sz w:val="21"/>
          <w:szCs w:val="21"/>
        </w:rPr>
        <w:t xml:space="preserve"> in developing web pages using JavaScript, React JS, React hooks, Context API, Node.js, React-Router </w:t>
      </w:r>
    </w:p>
    <w:p w14:paraId="72D6D6B9" w14:textId="2B965DE1" w:rsidR="0006776C" w:rsidRDefault="00DF21CE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Successfully integrated </w:t>
      </w:r>
      <w:r w:rsidR="0006776C">
        <w:rPr>
          <w:rFonts w:ascii="Calibri" w:eastAsia="Calibri" w:hAnsi="Calibri" w:cs="Calibri"/>
          <w:sz w:val="21"/>
          <w:szCs w:val="21"/>
        </w:rPr>
        <w:t>reCAPTCHA v3 into client sales portal</w:t>
      </w:r>
      <w:r>
        <w:rPr>
          <w:rFonts w:ascii="Calibri" w:eastAsia="Calibri" w:hAnsi="Calibri" w:cs="Calibri"/>
          <w:sz w:val="21"/>
          <w:szCs w:val="21"/>
        </w:rPr>
        <w:t xml:space="preserve"> for enhanced security</w:t>
      </w:r>
    </w:p>
    <w:p w14:paraId="303FA3BD" w14:textId="1827FB03" w:rsidR="00991A31" w:rsidRDefault="00DF21CE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thorough r</w:t>
      </w:r>
      <w:r w:rsidR="0006776C">
        <w:rPr>
          <w:rFonts w:ascii="Calibri" w:eastAsia="Calibri" w:hAnsi="Calibri" w:cs="Calibri"/>
          <w:sz w:val="21"/>
          <w:szCs w:val="21"/>
        </w:rPr>
        <w:t>esearch</w:t>
      </w:r>
      <w:r>
        <w:rPr>
          <w:rFonts w:ascii="Calibri" w:eastAsia="Calibri" w:hAnsi="Calibri" w:cs="Calibri"/>
          <w:sz w:val="21"/>
          <w:szCs w:val="21"/>
        </w:rPr>
        <w:t xml:space="preserve"> on </w:t>
      </w:r>
      <w:r w:rsidR="0006776C">
        <w:rPr>
          <w:rFonts w:ascii="Calibri" w:eastAsia="Calibri" w:hAnsi="Calibri" w:cs="Calibri"/>
          <w:sz w:val="21"/>
          <w:szCs w:val="21"/>
        </w:rPr>
        <w:t xml:space="preserve">different libraries to manage state </w:t>
      </w:r>
      <w:r>
        <w:rPr>
          <w:rFonts w:ascii="Calibri" w:eastAsia="Calibri" w:hAnsi="Calibri" w:cs="Calibri"/>
          <w:sz w:val="21"/>
          <w:szCs w:val="21"/>
        </w:rPr>
        <w:t>such as R</w:t>
      </w:r>
      <w:r w:rsidR="0006776C">
        <w:rPr>
          <w:rFonts w:ascii="Calibri" w:eastAsia="Calibri" w:hAnsi="Calibri" w:cs="Calibri"/>
          <w:sz w:val="21"/>
          <w:szCs w:val="21"/>
        </w:rPr>
        <w:t xml:space="preserve">edux, Context API, </w:t>
      </w:r>
      <w:r>
        <w:rPr>
          <w:rFonts w:ascii="Calibri" w:eastAsia="Calibri" w:hAnsi="Calibri" w:cs="Calibri"/>
          <w:sz w:val="21"/>
          <w:szCs w:val="21"/>
        </w:rPr>
        <w:t xml:space="preserve">and </w:t>
      </w:r>
      <w:r w:rsidR="0006776C">
        <w:rPr>
          <w:rFonts w:ascii="Calibri" w:eastAsia="Calibri" w:hAnsi="Calibri" w:cs="Calibri"/>
          <w:sz w:val="21"/>
          <w:szCs w:val="21"/>
        </w:rPr>
        <w:t>Recoil</w:t>
      </w:r>
    </w:p>
    <w:p w14:paraId="5687A03B" w14:textId="37ECF874" w:rsidR="00C766AD" w:rsidRDefault="00991A31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Analyzed and recommended</w:t>
      </w:r>
      <w:r w:rsidR="00C766AD">
        <w:rPr>
          <w:rFonts w:ascii="Calibri" w:eastAsia="Calibri" w:hAnsi="Calibri" w:cs="Calibri"/>
          <w:sz w:val="21"/>
          <w:szCs w:val="21"/>
        </w:rPr>
        <w:t xml:space="preserve"> </w:t>
      </w:r>
      <w:r w:rsidR="00DF21CE">
        <w:rPr>
          <w:rFonts w:ascii="Calibri" w:eastAsia="Calibri" w:hAnsi="Calibri" w:cs="Calibri"/>
          <w:sz w:val="21"/>
          <w:szCs w:val="21"/>
        </w:rPr>
        <w:t>actionable strategies</w:t>
      </w:r>
      <w:r>
        <w:rPr>
          <w:rFonts w:ascii="Calibri" w:eastAsia="Calibri" w:hAnsi="Calibri" w:cs="Calibri"/>
          <w:sz w:val="21"/>
          <w:szCs w:val="21"/>
        </w:rPr>
        <w:t xml:space="preserve"> to improve performance of Plans &amp; Pricing page</w:t>
      </w:r>
    </w:p>
    <w:p w14:paraId="730B5DAE" w14:textId="42705430" w:rsidR="00991A31" w:rsidRDefault="00DF21CE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Revamped</w:t>
      </w:r>
      <w:r w:rsidR="00DF40A9">
        <w:rPr>
          <w:rFonts w:ascii="Calibri" w:eastAsia="Calibri" w:hAnsi="Calibri" w:cs="Calibri"/>
          <w:sz w:val="21"/>
          <w:szCs w:val="21"/>
        </w:rPr>
        <w:t xml:space="preserve"> the UI of the Plans &amp; Pricing page using React and Redux</w:t>
      </w:r>
      <w:r>
        <w:rPr>
          <w:rFonts w:ascii="Calibri" w:eastAsia="Calibri" w:hAnsi="Calibri" w:cs="Calibri"/>
          <w:sz w:val="21"/>
          <w:szCs w:val="21"/>
        </w:rPr>
        <w:t xml:space="preserve"> for a better user experience</w:t>
      </w:r>
    </w:p>
    <w:p w14:paraId="63361CF2" w14:textId="77777777" w:rsidR="00C80BCD" w:rsidRDefault="00C80BCD" w:rsidP="00C80BCD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2E0157C4" w14:textId="6B97D855" w:rsidR="00C80BCD" w:rsidRDefault="00C80BCD" w:rsidP="00C80BCD">
      <w:pPr>
        <w:spacing w:line="210" w:lineRule="atLeast"/>
        <w:ind w:left="720"/>
        <w:rPr>
          <w:rFonts w:ascii="Calibri" w:eastAsia="Calibri" w:hAnsi="Calibri" w:cs="Calibri"/>
          <w:sz w:val="21"/>
          <w:szCs w:val="21"/>
        </w:rPr>
      </w:pPr>
      <w:r w:rsidRPr="00C80BCD">
        <w:rPr>
          <w:rFonts w:ascii="Calibri" w:eastAsia="Calibri" w:hAnsi="Calibri" w:cs="Calibri"/>
          <w:b/>
          <w:sz w:val="21"/>
          <w:szCs w:val="21"/>
        </w:rPr>
        <w:lastRenderedPageBreak/>
        <w:t>Technologies</w:t>
      </w:r>
      <w:r>
        <w:rPr>
          <w:rFonts w:ascii="Calibri" w:eastAsia="Calibri" w:hAnsi="Calibri" w:cs="Calibri"/>
          <w:sz w:val="21"/>
          <w:szCs w:val="21"/>
        </w:rPr>
        <w:t xml:space="preserve">:  React | Typescript | Node JS </w:t>
      </w:r>
    </w:p>
    <w:p w14:paraId="2F06C76F" w14:textId="77777777" w:rsidR="00C766AD" w:rsidRDefault="00C766AD" w:rsidP="00C766AD">
      <w:pPr>
        <w:spacing w:line="273" w:lineRule="atLeast"/>
        <w:ind w:left="720"/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</w:pPr>
    </w:p>
    <w:p w14:paraId="05395B36" w14:textId="1F98411D" w:rsidR="007A5360" w:rsidRDefault="007A5360" w:rsidP="00C766AD">
      <w:pPr>
        <w:spacing w:line="273" w:lineRule="atLeast"/>
        <w:ind w:left="720"/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Consultant</w:t>
      </w:r>
    </w:p>
    <w:p w14:paraId="2EA55FEF" w14:textId="119516CC" w:rsidR="00C766AD" w:rsidRDefault="00C766AD" w:rsidP="00C766AD">
      <w:pPr>
        <w:spacing w:line="273" w:lineRule="atLeast"/>
        <w:ind w:left="720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Liberty Mutual</w:t>
      </w:r>
    </w:p>
    <w:p w14:paraId="046CEB68" w14:textId="3DA6AA4E" w:rsidR="007A5360" w:rsidRDefault="0070666C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collaboratively with cross-functional teams to ensure timely completion of assigned tasks within designated deadlines</w:t>
      </w:r>
    </w:p>
    <w:p w14:paraId="618F9E84" w14:textId="23783ABE" w:rsidR="007A5360" w:rsidRDefault="0070666C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Adhered to Agile Scrum methodology to plan, prioritize, and deliver high-quality software</w:t>
      </w:r>
    </w:p>
    <w:p w14:paraId="5DC10E76" w14:textId="7B91A3D1" w:rsidR="007A5360" w:rsidRDefault="007A5360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Participated in </w:t>
      </w:r>
      <w:r w:rsidR="0070666C">
        <w:rPr>
          <w:rFonts w:ascii="Calibri" w:eastAsia="Calibri" w:hAnsi="Calibri" w:cs="Calibri"/>
          <w:sz w:val="21"/>
          <w:szCs w:val="21"/>
        </w:rPr>
        <w:t xml:space="preserve">rigorous </w:t>
      </w:r>
      <w:r>
        <w:rPr>
          <w:rFonts w:ascii="Calibri" w:eastAsia="Calibri" w:hAnsi="Calibri" w:cs="Calibri"/>
          <w:sz w:val="21"/>
          <w:szCs w:val="21"/>
        </w:rPr>
        <w:t xml:space="preserve">code reviews </w:t>
      </w:r>
      <w:r w:rsidR="0070666C">
        <w:rPr>
          <w:rFonts w:ascii="Calibri" w:eastAsia="Calibri" w:hAnsi="Calibri" w:cs="Calibri"/>
          <w:sz w:val="21"/>
          <w:szCs w:val="21"/>
        </w:rPr>
        <w:t>and provided constructive feedback to enhance code quality, optimize performance, and increase efficiency</w:t>
      </w:r>
    </w:p>
    <w:p w14:paraId="13145A88" w14:textId="7006433F" w:rsidR="007A5360" w:rsidRDefault="0070666C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automated testing modules to improve software testing processes</w:t>
      </w:r>
      <w:r w:rsidR="00E578F0">
        <w:rPr>
          <w:rFonts w:ascii="Calibri" w:eastAsia="Calibri" w:hAnsi="Calibri" w:cs="Calibri"/>
          <w:sz w:val="21"/>
          <w:szCs w:val="21"/>
        </w:rPr>
        <w:t xml:space="preserve"> and </w:t>
      </w:r>
      <w:r>
        <w:rPr>
          <w:rFonts w:ascii="Calibri" w:eastAsia="Calibri" w:hAnsi="Calibri" w:cs="Calibri"/>
          <w:sz w:val="21"/>
          <w:szCs w:val="21"/>
        </w:rPr>
        <w:t>enhance code coverage</w:t>
      </w:r>
    </w:p>
    <w:p w14:paraId="58CC91F2" w14:textId="3F0732DC" w:rsidR="00991A31" w:rsidRDefault="0070666C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Successfully implemented the new user interface design of </w:t>
      </w:r>
      <w:r w:rsidR="00991A31">
        <w:rPr>
          <w:rFonts w:ascii="Calibri" w:eastAsia="Calibri" w:hAnsi="Calibri" w:cs="Calibri"/>
          <w:sz w:val="21"/>
          <w:szCs w:val="21"/>
        </w:rPr>
        <w:t>iUnderwrite</w:t>
      </w:r>
      <w:r>
        <w:rPr>
          <w:rFonts w:ascii="Calibri" w:eastAsia="Calibri" w:hAnsi="Calibri" w:cs="Calibri"/>
          <w:sz w:val="21"/>
          <w:szCs w:val="21"/>
        </w:rPr>
        <w:t>, enhancing the user experience and improving over</w:t>
      </w:r>
      <w:r w:rsidR="000C08EC">
        <w:rPr>
          <w:rFonts w:ascii="Calibri" w:eastAsia="Calibri" w:hAnsi="Calibri" w:cs="Calibri"/>
          <w:sz w:val="21"/>
          <w:szCs w:val="21"/>
        </w:rPr>
        <w:t>all product usability</w:t>
      </w:r>
    </w:p>
    <w:p w14:paraId="3DA0FD4E" w14:textId="2A736B7A" w:rsidR="00991A31" w:rsidRDefault="000C08EC" w:rsidP="00C766AD">
      <w:pPr>
        <w:numPr>
          <w:ilvl w:val="0"/>
          <w:numId w:val="2"/>
        </w:numPr>
        <w:spacing w:line="210" w:lineRule="atLeast"/>
        <w:ind w:left="97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Contributed to the development of a proprietary CSS library by adding new features and functionalities to improve styling consistency and scalability of the software</w:t>
      </w:r>
    </w:p>
    <w:p w14:paraId="78F1CF55" w14:textId="77777777" w:rsidR="00C80BCD" w:rsidRDefault="00C80BCD" w:rsidP="00C80BCD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5A7ABB31" w14:textId="5801CBD8" w:rsidR="00C80BCD" w:rsidRPr="008F4CC8" w:rsidRDefault="00C80BCD" w:rsidP="008F4CC8">
      <w:pPr>
        <w:spacing w:line="210" w:lineRule="atLeast"/>
        <w:ind w:left="720"/>
        <w:rPr>
          <w:rStyle w:val="fs12fw6ttumb-5"/>
          <w:rFonts w:ascii="Calibri" w:eastAsia="Calibri" w:hAnsi="Calibri" w:cs="Calibri"/>
          <w:sz w:val="21"/>
          <w:szCs w:val="21"/>
        </w:rPr>
      </w:pPr>
      <w:r w:rsidRPr="00C80BCD">
        <w:rPr>
          <w:rFonts w:ascii="Calibri" w:eastAsia="Calibri" w:hAnsi="Calibri" w:cs="Calibri"/>
          <w:b/>
          <w:sz w:val="21"/>
          <w:szCs w:val="21"/>
        </w:rPr>
        <w:t>Technologies</w:t>
      </w:r>
      <w:r>
        <w:rPr>
          <w:rFonts w:ascii="Calibri" w:eastAsia="Calibri" w:hAnsi="Calibri" w:cs="Calibri"/>
          <w:b/>
          <w:sz w:val="21"/>
          <w:szCs w:val="21"/>
        </w:rPr>
        <w:t xml:space="preserve">: </w:t>
      </w:r>
      <w:r>
        <w:rPr>
          <w:rFonts w:ascii="Calibri" w:eastAsia="Calibri" w:hAnsi="Calibri" w:cs="Calibri"/>
          <w:sz w:val="21"/>
          <w:szCs w:val="21"/>
        </w:rPr>
        <w:t xml:space="preserve">AngularJS | Typescript </w:t>
      </w:r>
    </w:p>
    <w:p w14:paraId="316C1DCB" w14:textId="77777777" w:rsidR="00C80BCD" w:rsidRDefault="00C80BCD">
      <w:pPr>
        <w:tabs>
          <w:tab w:val="right" w:pos="10800"/>
        </w:tabs>
        <w:spacing w:after="75" w:line="273" w:lineRule="atLeast"/>
        <w:rPr>
          <w:rStyle w:val="fs12fw6ttumb-5"/>
          <w:rFonts w:ascii="Calibri" w:eastAsia="Calibri" w:hAnsi="Calibri" w:cs="Calibri"/>
          <w:b/>
          <w:bCs/>
          <w:caps/>
          <w:sz w:val="21"/>
          <w:szCs w:val="21"/>
        </w:rPr>
      </w:pPr>
    </w:p>
    <w:p w14:paraId="3AF21778" w14:textId="77777777" w:rsidR="0090474A" w:rsidRDefault="001362E4">
      <w:pPr>
        <w:tabs>
          <w:tab w:val="right" w:pos="10800"/>
        </w:tabs>
        <w:spacing w:after="75" w:line="273" w:lineRule="atLeast"/>
        <w:rPr>
          <w:rStyle w:val="fs12fw4ttc"/>
          <w:rFonts w:ascii="Calibri" w:eastAsia="Calibri" w:hAnsi="Calibri" w:cs="Calibri"/>
          <w:sz w:val="19"/>
          <w:szCs w:val="19"/>
        </w:rPr>
      </w:pPr>
      <w:r>
        <w:rPr>
          <w:rStyle w:val="fs12fw6ttumb-5"/>
          <w:rFonts w:ascii="Calibri" w:eastAsia="Calibri" w:hAnsi="Calibri" w:cs="Calibri"/>
          <w:b/>
          <w:bCs/>
          <w:caps/>
          <w:sz w:val="21"/>
          <w:szCs w:val="21"/>
        </w:rPr>
        <w:t>L3Harris Commercial Training Solutions</w:t>
      </w:r>
      <w:r>
        <w:rPr>
          <w:rStyle w:val="fs12fw6ttumb-5tdn"/>
          <w:rFonts w:ascii="Calibri" w:eastAsia="Calibri" w:hAnsi="Calibri" w:cs="Calibri"/>
          <w:b/>
          <w:bCs/>
          <w:cap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"/>
          <w:rFonts w:ascii="Calibri" w:eastAsia="Calibri" w:hAnsi="Calibri" w:cs="Calibri"/>
          <w:sz w:val="21"/>
          <w:szCs w:val="21"/>
        </w:rPr>
        <w:t>Burnsville, Minnesota</w:t>
      </w:r>
      <w:r>
        <w:rPr>
          <w:rStyle w:val="fs12fw4ttc"/>
          <w:rFonts w:ascii="Calibri" w:eastAsia="Calibri" w:hAnsi="Calibri" w:cs="Calibri"/>
          <w:sz w:val="19"/>
          <w:szCs w:val="19"/>
        </w:rPr>
        <w:tab/>
      </w:r>
      <w:r>
        <w:rPr>
          <w:rStyle w:val="fs12fw4ttc"/>
          <w:rFonts w:ascii="Calibri" w:eastAsia="Calibri" w:hAnsi="Calibri" w:cs="Calibri"/>
          <w:sz w:val="21"/>
          <w:szCs w:val="21"/>
        </w:rPr>
        <w:t>2004 - 2020</w:t>
      </w:r>
    </w:p>
    <w:p w14:paraId="747B1F92" w14:textId="77777777" w:rsidR="0090474A" w:rsidRDefault="00C04BCE" w:rsidP="00A205B4">
      <w:pP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Engineer, Team Lead</w:t>
      </w:r>
      <w:r w:rsidR="001362E4">
        <w:rPr>
          <w:rFonts w:ascii="Calibri" w:eastAsia="Calibri" w:hAnsi="Calibri" w:cs="Calibri"/>
          <w:sz w:val="21"/>
          <w:szCs w:val="21"/>
        </w:rPr>
        <w:t xml:space="preserve"> </w:t>
      </w:r>
    </w:p>
    <w:p w14:paraId="32772118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Implemented advanced software methodology </w:t>
      </w:r>
      <w:r w:rsidR="009266CA">
        <w:rPr>
          <w:rFonts w:ascii="Calibri" w:eastAsia="Calibri" w:hAnsi="Calibri" w:cs="Calibri"/>
          <w:sz w:val="21"/>
          <w:szCs w:val="21"/>
        </w:rPr>
        <w:t xml:space="preserve">in C++ </w:t>
      </w:r>
      <w:r>
        <w:rPr>
          <w:rFonts w:ascii="Calibri" w:eastAsia="Calibri" w:hAnsi="Calibri" w:cs="Calibri"/>
          <w:sz w:val="21"/>
          <w:szCs w:val="21"/>
        </w:rPr>
        <w:t>to improve productivity</w:t>
      </w:r>
      <w:r w:rsidR="0065360A">
        <w:rPr>
          <w:rFonts w:ascii="Calibri" w:eastAsia="Calibri" w:hAnsi="Calibri" w:cs="Calibri"/>
          <w:sz w:val="21"/>
          <w:szCs w:val="21"/>
        </w:rPr>
        <w:t xml:space="preserve"> </w:t>
      </w:r>
    </w:p>
    <w:p w14:paraId="1F3D75B4" w14:textId="337E11AE" w:rsidR="0090474A" w:rsidRDefault="003041CA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Led projects assigned to graphics team and coordinated with hardware and system engineering leads to gather and develop system requirements.</w:t>
      </w:r>
    </w:p>
    <w:p w14:paraId="13D94805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educational content on L3's Interactive Bitmap Image Simulation (IBIS) graphics software process</w:t>
      </w:r>
    </w:p>
    <w:p w14:paraId="11ACA230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Administered National and International customer satisfaction with graphical </w:t>
      </w:r>
      <w:r w:rsidR="009266CA">
        <w:rPr>
          <w:rFonts w:ascii="Calibri" w:eastAsia="Calibri" w:hAnsi="Calibri" w:cs="Calibri"/>
          <w:sz w:val="21"/>
          <w:szCs w:val="21"/>
        </w:rPr>
        <w:t xml:space="preserve">user </w:t>
      </w:r>
      <w:r>
        <w:rPr>
          <w:rFonts w:ascii="Calibri" w:eastAsia="Calibri" w:hAnsi="Calibri" w:cs="Calibri"/>
          <w:sz w:val="21"/>
          <w:szCs w:val="21"/>
        </w:rPr>
        <w:t>interface</w:t>
      </w:r>
    </w:p>
    <w:p w14:paraId="26D6D206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Teamed with testing group to reduce discrepancies by 30%</w:t>
      </w:r>
    </w:p>
    <w:p w14:paraId="07526BD8" w14:textId="38DC3F2A" w:rsidR="00505B95" w:rsidRDefault="00505B95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Trained and mentored junior developers and engineers, teaching coding</w:t>
      </w:r>
      <w:r w:rsidR="003041CA">
        <w:rPr>
          <w:rFonts w:ascii="Calibri" w:eastAsia="Calibri" w:hAnsi="Calibri" w:cs="Calibri"/>
          <w:sz w:val="21"/>
          <w:szCs w:val="21"/>
        </w:rPr>
        <w:t xml:space="preserve"> skills</w:t>
      </w:r>
      <w:r w:rsidR="00367529"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z w:val="21"/>
          <w:szCs w:val="21"/>
        </w:rPr>
        <w:t xml:space="preserve"> and working to improve overall team performance and meet aggressive deadlines.</w:t>
      </w:r>
    </w:p>
    <w:p w14:paraId="18ECD8D5" w14:textId="00BD69DB" w:rsidR="0090474A" w:rsidRPr="003041CA" w:rsidRDefault="001362E4" w:rsidP="003041CA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Communicated with all levels within organization</w:t>
      </w:r>
      <w:r w:rsidR="003041CA">
        <w:rPr>
          <w:rFonts w:ascii="Calibri" w:eastAsia="Calibri" w:hAnsi="Calibri" w:cs="Calibri"/>
          <w:sz w:val="21"/>
          <w:szCs w:val="21"/>
        </w:rPr>
        <w:t xml:space="preserve">, from </w:t>
      </w:r>
      <w:r>
        <w:rPr>
          <w:rFonts w:ascii="Calibri" w:eastAsia="Calibri" w:hAnsi="Calibri" w:cs="Calibri"/>
          <w:sz w:val="21"/>
          <w:szCs w:val="21"/>
        </w:rPr>
        <w:t>project teams to executives</w:t>
      </w:r>
    </w:p>
    <w:p w14:paraId="701B564C" w14:textId="61B2BF7C" w:rsidR="00505B95" w:rsidRPr="003041CA" w:rsidRDefault="009266CA" w:rsidP="003041CA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Simulated aircraft systems using C++ and aircraft systems schematics</w:t>
      </w:r>
    </w:p>
    <w:p w14:paraId="1BBFCA2B" w14:textId="77777777" w:rsidR="00C80BCD" w:rsidRDefault="00C80BCD" w:rsidP="00C80BCD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27BB89CC" w14:textId="52EEAC07" w:rsidR="00C80BCD" w:rsidRPr="00505B95" w:rsidRDefault="00C80BCD" w:rsidP="00C80BCD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 w:rsidRPr="00C80BCD">
        <w:rPr>
          <w:rFonts w:ascii="Calibri" w:eastAsia="Calibri" w:hAnsi="Calibri" w:cs="Calibri"/>
          <w:b/>
          <w:sz w:val="21"/>
          <w:szCs w:val="21"/>
        </w:rPr>
        <w:t>Technologies</w:t>
      </w:r>
      <w:r>
        <w:rPr>
          <w:rFonts w:ascii="Calibri" w:eastAsia="Calibri" w:hAnsi="Calibri" w:cs="Calibri"/>
          <w:sz w:val="21"/>
          <w:szCs w:val="21"/>
        </w:rPr>
        <w:t>: C++ | React | L3 Propriet</w:t>
      </w:r>
      <w:r w:rsidR="00D949DA">
        <w:rPr>
          <w:rFonts w:ascii="Calibri" w:eastAsia="Calibri" w:hAnsi="Calibri" w:cs="Calibri"/>
          <w:sz w:val="21"/>
          <w:szCs w:val="21"/>
        </w:rPr>
        <w:t>ar</w:t>
      </w:r>
      <w:r>
        <w:rPr>
          <w:rFonts w:ascii="Calibri" w:eastAsia="Calibri" w:hAnsi="Calibri" w:cs="Calibri"/>
          <w:sz w:val="21"/>
          <w:szCs w:val="21"/>
        </w:rPr>
        <w:t>y front end</w:t>
      </w:r>
      <w:r w:rsidR="00D949DA">
        <w:rPr>
          <w:rFonts w:ascii="Calibri" w:eastAsia="Calibri" w:hAnsi="Calibri" w:cs="Calibri"/>
          <w:sz w:val="21"/>
          <w:szCs w:val="21"/>
        </w:rPr>
        <w:t xml:space="preserve"> (IBIS)</w:t>
      </w:r>
    </w:p>
    <w:p w14:paraId="34CC51DF" w14:textId="77777777" w:rsidR="00505B95" w:rsidRDefault="00505B95" w:rsidP="00505B95">
      <w:pPr>
        <w:spacing w:line="273" w:lineRule="atLeast"/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</w:pPr>
    </w:p>
    <w:p w14:paraId="08A500BD" w14:textId="64D2C6C7" w:rsidR="00505B95" w:rsidRDefault="00505B95" w:rsidP="00505B95">
      <w:pPr>
        <w:spacing w:line="273" w:lineRule="atLeast"/>
        <w:rPr>
          <w:rFonts w:ascii="Calibri" w:eastAsia="Calibri" w:hAnsi="Calibri" w:cs="Calibri"/>
          <w:sz w:val="21"/>
          <w:szCs w:val="21"/>
        </w:rPr>
      </w:pPr>
      <w:r w:rsidRPr="00505B95"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Software Engineer</w:t>
      </w:r>
      <w:r w:rsidRPr="00505B95">
        <w:rPr>
          <w:rFonts w:ascii="Calibri" w:eastAsia="Calibri" w:hAnsi="Calibri" w:cs="Calibri"/>
          <w:sz w:val="21"/>
          <w:szCs w:val="21"/>
        </w:rPr>
        <w:t xml:space="preserve"> </w:t>
      </w:r>
    </w:p>
    <w:p w14:paraId="53F8C025" w14:textId="77777777" w:rsidR="00505B95" w:rsidRDefault="00505B95" w:rsidP="00505B95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Integrated simulated aircraft systems with user interface utilizing C++</w:t>
      </w:r>
    </w:p>
    <w:p w14:paraId="4B1BDEE8" w14:textId="78077C06" w:rsidR="00505B95" w:rsidRDefault="00505B95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Created and edited industry-leading graphics using Adobe Photoshop </w:t>
      </w:r>
    </w:p>
    <w:p w14:paraId="467A1434" w14:textId="2D960302" w:rsidR="00505B95" w:rsidRDefault="00505B95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 cross-functional team-building activities.</w:t>
      </w:r>
    </w:p>
    <w:p w14:paraId="6EFE2164" w14:textId="3802328E" w:rsidR="00505B95" w:rsidRDefault="00505B95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Gathered and defined customer requirements to develop clear specifications for project plans.</w:t>
      </w:r>
    </w:p>
    <w:p w14:paraId="36B61D1F" w14:textId="0D7D49EE" w:rsidR="00505B95" w:rsidRDefault="00505B95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Improved system performance by making proactive adjustments and resolving bugs.</w:t>
      </w:r>
    </w:p>
    <w:p w14:paraId="5EA21FC6" w14:textId="16B74AB1" w:rsidR="0090474A" w:rsidRDefault="0090474A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29A1E500" w14:textId="16049866" w:rsidR="00C80BCD" w:rsidRPr="00505B95" w:rsidRDefault="00C80BCD" w:rsidP="00C80BCD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 w:rsidRPr="00C80BCD">
        <w:rPr>
          <w:rFonts w:ascii="Calibri" w:eastAsia="Calibri" w:hAnsi="Calibri" w:cs="Calibri"/>
          <w:b/>
          <w:sz w:val="21"/>
          <w:szCs w:val="21"/>
        </w:rPr>
        <w:t>Technologies</w:t>
      </w:r>
      <w:r>
        <w:rPr>
          <w:rFonts w:ascii="Calibri" w:eastAsia="Calibri" w:hAnsi="Calibri" w:cs="Calibri"/>
          <w:sz w:val="21"/>
          <w:szCs w:val="21"/>
        </w:rPr>
        <w:t>: C++ | L3 Propriet</w:t>
      </w:r>
      <w:r w:rsidR="00D949DA">
        <w:rPr>
          <w:rFonts w:ascii="Calibri" w:eastAsia="Calibri" w:hAnsi="Calibri" w:cs="Calibri"/>
          <w:sz w:val="21"/>
          <w:szCs w:val="21"/>
        </w:rPr>
        <w:t>ar</w:t>
      </w:r>
      <w:r>
        <w:rPr>
          <w:rFonts w:ascii="Calibri" w:eastAsia="Calibri" w:hAnsi="Calibri" w:cs="Calibri"/>
          <w:sz w:val="21"/>
          <w:szCs w:val="21"/>
        </w:rPr>
        <w:t>y front end</w:t>
      </w:r>
      <w:r w:rsidR="00D949DA">
        <w:rPr>
          <w:rFonts w:ascii="Calibri" w:eastAsia="Calibri" w:hAnsi="Calibri" w:cs="Calibri"/>
          <w:sz w:val="21"/>
          <w:szCs w:val="21"/>
        </w:rPr>
        <w:t xml:space="preserve"> (IBIS)</w:t>
      </w:r>
    </w:p>
    <w:p w14:paraId="10B923DF" w14:textId="77777777" w:rsidR="00C80BCD" w:rsidRDefault="00C80BCD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0CA9CC72" w14:textId="77777777" w:rsidR="00F64342" w:rsidRPr="00F64342" w:rsidRDefault="00F64342">
      <w:pPr>
        <w:spacing w:line="210" w:lineRule="atLeast"/>
        <w:rPr>
          <w:rFonts w:ascii="Calibri" w:eastAsia="Calibri" w:hAnsi="Calibri" w:cs="Calibri"/>
          <w:color w:val="FF0000"/>
          <w:sz w:val="21"/>
          <w:szCs w:val="21"/>
        </w:rPr>
      </w:pPr>
    </w:p>
    <w:p w14:paraId="6914D8E6" w14:textId="77777777" w:rsidR="0090474A" w:rsidRDefault="001362E4">
      <w:pPr>
        <w:pBdr>
          <w:bottom w:val="single" w:sz="6" w:space="0" w:color="FFFFFF"/>
        </w:pBd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Education</w:t>
      </w:r>
    </w:p>
    <w:p w14:paraId="5FD1E531" w14:textId="77777777" w:rsidR="0090474A" w:rsidRDefault="0090474A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6BAC8A25" w14:textId="77777777" w:rsidR="00DE62B0" w:rsidRDefault="00C73773" w:rsidP="00DE62B0">
      <w:pPr>
        <w:pBdr>
          <w:bottom w:val="single" w:sz="6" w:space="0" w:color="FFFFFF"/>
        </w:pBdr>
        <w:spacing w:line="273" w:lineRule="atLeast"/>
        <w:rPr>
          <w:rStyle w:val="fs12fw4undefined"/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Certificate in Full Stack Development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University of Minnesota-Twin Cities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Minneapolis, Minnesota</w:t>
      </w:r>
    </w:p>
    <w:p w14:paraId="7BC576BD" w14:textId="6ED963AB" w:rsidR="00C73773" w:rsidRDefault="00DE62B0" w:rsidP="00DE62B0">
      <w:pPr>
        <w:pStyle w:val="ListParagraph"/>
        <w:numPr>
          <w:ilvl w:val="0"/>
          <w:numId w:val="11"/>
        </w:numPr>
        <w:pBdr>
          <w:bottom w:val="single" w:sz="6" w:space="0" w:color="FFFFFF"/>
        </w:pBdr>
        <w:spacing w:line="273" w:lineRule="atLeas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Professional development completed in JavaScript, Node.js, React.js, CSS, and HTML</w:t>
      </w:r>
    </w:p>
    <w:p w14:paraId="24D18EA3" w14:textId="77777777" w:rsidR="004428D2" w:rsidRDefault="004428D2" w:rsidP="004428D2">
      <w:pPr>
        <w:pStyle w:val="ListParagraph"/>
        <w:pBdr>
          <w:bottom w:val="single" w:sz="6" w:space="0" w:color="FFFFFF"/>
        </w:pBdr>
        <w:spacing w:line="273" w:lineRule="atLeast"/>
        <w:ind w:left="360"/>
        <w:rPr>
          <w:rFonts w:ascii="Calibri" w:eastAsia="Calibri" w:hAnsi="Calibri" w:cs="Calibri"/>
          <w:sz w:val="21"/>
          <w:szCs w:val="21"/>
        </w:rPr>
      </w:pPr>
    </w:p>
    <w:p w14:paraId="12526963" w14:textId="7702F697" w:rsidR="0090474A" w:rsidRDefault="001362E4">
      <w:pPr>
        <w:pBdr>
          <w:bottom w:val="single" w:sz="6" w:space="0" w:color="FFFFFF"/>
        </w:pBdr>
        <w:spacing w:line="273" w:lineRule="atLeast"/>
        <w:rPr>
          <w:rStyle w:val="fs12fw4undefined"/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Bachelor of Science</w:t>
      </w:r>
      <w:r w:rsidR="0065360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65360A"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(BS)</w:t>
      </w:r>
      <w:r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in Applied </w:t>
      </w: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Computer Science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 State University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Cloud, Minnesota</w:t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  <w:t xml:space="preserve">    </w:t>
      </w:r>
    </w:p>
    <w:p w14:paraId="7F2C21D0" w14:textId="77777777" w:rsidR="00E8691E" w:rsidRDefault="00E8691E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7EA1B39B" w14:textId="77777777"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sectPr w:rsidR="0090474A" w:rsidSect="0090474A">
      <w:headerReference w:type="default" r:id="rId10"/>
      <w:headerReference w:type="first" r:id="rId11"/>
      <w:pgSz w:w="12225" w:h="15810"/>
      <w:pgMar w:top="719" w:right="719" w:bottom="719" w:left="719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FC6E1" w14:textId="77777777" w:rsidR="00A11E95" w:rsidRDefault="00A11E95" w:rsidP="0090474A">
      <w:r>
        <w:separator/>
      </w:r>
    </w:p>
  </w:endnote>
  <w:endnote w:type="continuationSeparator" w:id="0">
    <w:p w14:paraId="7B830451" w14:textId="77777777" w:rsidR="00A11E95" w:rsidRDefault="00A11E95" w:rsidP="0090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EA4E" w14:textId="77777777" w:rsidR="00A11E95" w:rsidRDefault="00A11E95" w:rsidP="0090474A">
      <w:r>
        <w:separator/>
      </w:r>
    </w:p>
  </w:footnote>
  <w:footnote w:type="continuationSeparator" w:id="0">
    <w:p w14:paraId="3645360E" w14:textId="77777777" w:rsidR="00A11E95" w:rsidRDefault="00A11E95" w:rsidP="00904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63A6" w14:textId="77777777" w:rsidR="000F7847" w:rsidRPr="00B33FBA" w:rsidRDefault="001362E4" w:rsidP="000F7847">
    <w:pPr>
      <w:pBdr>
        <w:bottom w:val="single" w:sz="18" w:space="1" w:color="006600"/>
      </w:pBdr>
      <w:tabs>
        <w:tab w:val="center" w:pos="5407"/>
        <w:tab w:val="right" w:pos="10814"/>
      </w:tabs>
      <w:rPr>
        <w:rFonts w:asciiTheme="minorHAnsi" w:eastAsia="Calibri" w:hAnsiTheme="minorHAnsi" w:cs="Calibri"/>
        <w:b/>
        <w:color w:val="006600"/>
        <w:sz w:val="21"/>
        <w:szCs w:val="21"/>
      </w:rPr>
    </w:pPr>
    <w:r w:rsidRPr="00B33FBA">
      <w:rPr>
        <w:rFonts w:asciiTheme="minorHAnsi" w:eastAsia="Calibri" w:hAnsiTheme="minorHAnsi" w:cs="Calibri"/>
        <w:b/>
        <w:color w:val="006600"/>
        <w:szCs w:val="21"/>
      </w:rPr>
      <w:t>TIM MARTIN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FD672B">
      <w:rPr>
        <w:rFonts w:asciiTheme="minorHAnsi" w:eastAsia="Calibri" w:hAnsiTheme="minorHAnsi" w:cs="Calibri"/>
        <w:color w:val="006600"/>
        <w:sz w:val="20"/>
        <w:szCs w:val="21"/>
      </w:rPr>
      <w:t xml:space="preserve">timmartin13@gmail.com   </w:t>
    </w:r>
    <w:r w:rsidRPr="00FD672B">
      <w:rPr>
        <w:rFonts w:asciiTheme="minorHAnsi" w:eastAsia="Calibri" w:hAnsiTheme="minorHAnsi" w:cs="Calibri"/>
        <w:b/>
        <w:smallCaps/>
        <w:color w:val="006600"/>
        <w:sz w:val="21"/>
        <w:szCs w:val="21"/>
      </w:rPr>
      <w:t xml:space="preserve"> 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B33FBA">
      <w:rPr>
        <w:rFonts w:asciiTheme="minorHAnsi" w:eastAsia="Calibri" w:hAnsiTheme="minorHAnsi" w:cs="Calibri"/>
        <w:b/>
        <w:color w:val="006600"/>
        <w:szCs w:val="21"/>
      </w:rPr>
      <w:t>Page</w:t>
    </w:r>
    <w:r>
      <w:rPr>
        <w:rFonts w:ascii="Calibri Bold" w:hAnsi="Calibri Bold"/>
        <w:smallCaps/>
        <w:color w:val="006600"/>
        <w:szCs w:val="21"/>
      </w:rPr>
      <w:t xml:space="preserve"> </w:t>
    </w:r>
    <w:r w:rsidR="00BA0FAB">
      <w:rPr>
        <w:rFonts w:ascii="Calibri Bold" w:hAnsi="Calibri Bold"/>
        <w:smallCaps/>
        <w:color w:val="006600"/>
        <w:szCs w:val="21"/>
      </w:rPr>
      <w:fldChar w:fldCharType="begin"/>
    </w:r>
    <w:r>
      <w:rPr>
        <w:rFonts w:ascii="Calibri Bold" w:hAnsi="Calibri Bold"/>
        <w:b/>
        <w:smallCaps/>
        <w:color w:val="006600"/>
        <w:szCs w:val="21"/>
      </w:rPr>
      <w:instrText xml:space="preserve"> PAGE </w:instrText>
    </w:r>
    <w:r w:rsidR="00BA0FAB">
      <w:rPr>
        <w:rFonts w:ascii="Calibri Bold" w:hAnsi="Calibri Bold"/>
        <w:b/>
        <w:smallCaps/>
        <w:color w:val="006600"/>
        <w:szCs w:val="21"/>
      </w:rPr>
      <w:fldChar w:fldCharType="separate"/>
    </w:r>
    <w:r w:rsidR="00C80BCD">
      <w:rPr>
        <w:rFonts w:ascii="Calibri Bold" w:hAnsi="Calibri Bold"/>
        <w:b/>
        <w:smallCaps/>
        <w:noProof/>
        <w:color w:val="006600"/>
        <w:szCs w:val="21"/>
      </w:rPr>
      <w:t>2</w:t>
    </w:r>
    <w:r w:rsidR="00BA0FAB">
      <w:rPr>
        <w:rFonts w:ascii="Calibri Bold" w:hAnsi="Calibri Bold"/>
        <w:b/>
        <w:smallCaps/>
        <w:color w:val="006600"/>
        <w:szCs w:val="21"/>
      </w:rPr>
      <w:fldChar w:fldCharType="end"/>
    </w:r>
  </w:p>
  <w:p w14:paraId="48D7DD47" w14:textId="77777777" w:rsidR="000F7847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9586" w14:textId="77777777" w:rsidR="000F784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08C0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4E3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01C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5CD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1C6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D67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D2AE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1E8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783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CDE18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78CE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3AD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E7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2AB5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CC1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8F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0C0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7A9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C44881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782C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002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20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74E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C3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25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2A2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1E7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8382D9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69A62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14B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6E79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8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8095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A00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84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786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6888E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9DE5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E80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70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8C7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0C88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A2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D6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60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CECCA6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FA68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46A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F88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27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8D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6A8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8A1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43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14A2017"/>
    <w:multiLevelType w:val="multilevel"/>
    <w:tmpl w:val="7F3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A7B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F69750F"/>
    <w:multiLevelType w:val="hybridMultilevel"/>
    <w:tmpl w:val="03C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B2A45"/>
    <w:multiLevelType w:val="hybridMultilevel"/>
    <w:tmpl w:val="D64467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B4BD2"/>
    <w:multiLevelType w:val="hybridMultilevel"/>
    <w:tmpl w:val="7BBE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C1376"/>
    <w:multiLevelType w:val="hybridMultilevel"/>
    <w:tmpl w:val="A7C4751E"/>
    <w:lvl w:ilvl="0" w:tplc="04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12" w15:restartNumberingAfterBreak="0">
    <w:nsid w:val="5D4614C2"/>
    <w:multiLevelType w:val="hybridMultilevel"/>
    <w:tmpl w:val="1B26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383002">
    <w:abstractNumId w:val="0"/>
  </w:num>
  <w:num w:numId="2" w16cid:durableId="1555776983">
    <w:abstractNumId w:val="1"/>
  </w:num>
  <w:num w:numId="3" w16cid:durableId="969673530">
    <w:abstractNumId w:val="2"/>
  </w:num>
  <w:num w:numId="4" w16cid:durableId="1682463665">
    <w:abstractNumId w:val="3"/>
  </w:num>
  <w:num w:numId="5" w16cid:durableId="1148010015">
    <w:abstractNumId w:val="4"/>
  </w:num>
  <w:num w:numId="6" w16cid:durableId="1501889790">
    <w:abstractNumId w:val="5"/>
  </w:num>
  <w:num w:numId="7" w16cid:durableId="93601518">
    <w:abstractNumId w:val="6"/>
  </w:num>
  <w:num w:numId="8" w16cid:durableId="437873704">
    <w:abstractNumId w:val="7"/>
  </w:num>
  <w:num w:numId="9" w16cid:durableId="1032462654">
    <w:abstractNumId w:val="9"/>
  </w:num>
  <w:num w:numId="10" w16cid:durableId="1785223480">
    <w:abstractNumId w:val="11"/>
  </w:num>
  <w:num w:numId="11" w16cid:durableId="1074081338">
    <w:abstractNumId w:val="10"/>
  </w:num>
  <w:num w:numId="12" w16cid:durableId="363412529">
    <w:abstractNumId w:val="12"/>
  </w:num>
  <w:num w:numId="13" w16cid:durableId="775564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4A"/>
    <w:rsid w:val="0001495F"/>
    <w:rsid w:val="0006776C"/>
    <w:rsid w:val="000B0FB5"/>
    <w:rsid w:val="000C08EC"/>
    <w:rsid w:val="000E7068"/>
    <w:rsid w:val="000F677D"/>
    <w:rsid w:val="0011002E"/>
    <w:rsid w:val="001362E4"/>
    <w:rsid w:val="001B65DA"/>
    <w:rsid w:val="001D06B8"/>
    <w:rsid w:val="001E7EA2"/>
    <w:rsid w:val="001E7FA3"/>
    <w:rsid w:val="001F2117"/>
    <w:rsid w:val="002B72B1"/>
    <w:rsid w:val="002E3AB0"/>
    <w:rsid w:val="002F0A91"/>
    <w:rsid w:val="003041CA"/>
    <w:rsid w:val="00351665"/>
    <w:rsid w:val="00367529"/>
    <w:rsid w:val="0038235A"/>
    <w:rsid w:val="003C5D82"/>
    <w:rsid w:val="003F7436"/>
    <w:rsid w:val="004428D2"/>
    <w:rsid w:val="004532CA"/>
    <w:rsid w:val="004669A1"/>
    <w:rsid w:val="004A1B44"/>
    <w:rsid w:val="004A1BA3"/>
    <w:rsid w:val="004E3FF9"/>
    <w:rsid w:val="0050145E"/>
    <w:rsid w:val="00505B95"/>
    <w:rsid w:val="00514DEB"/>
    <w:rsid w:val="0051633A"/>
    <w:rsid w:val="005B7CBD"/>
    <w:rsid w:val="005C30A3"/>
    <w:rsid w:val="00611918"/>
    <w:rsid w:val="0061756C"/>
    <w:rsid w:val="00643D93"/>
    <w:rsid w:val="00650731"/>
    <w:rsid w:val="0065360A"/>
    <w:rsid w:val="00656AA1"/>
    <w:rsid w:val="00660085"/>
    <w:rsid w:val="00685849"/>
    <w:rsid w:val="006B6E8A"/>
    <w:rsid w:val="006E4737"/>
    <w:rsid w:val="0070666C"/>
    <w:rsid w:val="00734C6E"/>
    <w:rsid w:val="007609CB"/>
    <w:rsid w:val="007A4522"/>
    <w:rsid w:val="007A5360"/>
    <w:rsid w:val="00802328"/>
    <w:rsid w:val="00817C43"/>
    <w:rsid w:val="008C10FD"/>
    <w:rsid w:val="008E0C01"/>
    <w:rsid w:val="008F4CC8"/>
    <w:rsid w:val="0090474A"/>
    <w:rsid w:val="009266CA"/>
    <w:rsid w:val="00991A31"/>
    <w:rsid w:val="00A11E95"/>
    <w:rsid w:val="00A205B4"/>
    <w:rsid w:val="00A349FA"/>
    <w:rsid w:val="00AA4C98"/>
    <w:rsid w:val="00AF12CC"/>
    <w:rsid w:val="00B211AF"/>
    <w:rsid w:val="00B30194"/>
    <w:rsid w:val="00BA0FAB"/>
    <w:rsid w:val="00C04BCE"/>
    <w:rsid w:val="00C22962"/>
    <w:rsid w:val="00C50C2B"/>
    <w:rsid w:val="00C51474"/>
    <w:rsid w:val="00C73773"/>
    <w:rsid w:val="00C766AD"/>
    <w:rsid w:val="00C80BCD"/>
    <w:rsid w:val="00CA7A82"/>
    <w:rsid w:val="00D12A14"/>
    <w:rsid w:val="00D41F53"/>
    <w:rsid w:val="00D949DA"/>
    <w:rsid w:val="00DE4D17"/>
    <w:rsid w:val="00DE62B0"/>
    <w:rsid w:val="00DF21CE"/>
    <w:rsid w:val="00DF40A9"/>
    <w:rsid w:val="00E578F0"/>
    <w:rsid w:val="00E8691E"/>
    <w:rsid w:val="00EA6399"/>
    <w:rsid w:val="00EC0978"/>
    <w:rsid w:val="00F211B4"/>
    <w:rsid w:val="00F25EF6"/>
    <w:rsid w:val="00F64342"/>
    <w:rsid w:val="00FA4EBB"/>
    <w:rsid w:val="00FA52F7"/>
    <w:rsid w:val="00FA6E41"/>
    <w:rsid w:val="00FB0892"/>
    <w:rsid w:val="00FB753E"/>
    <w:rsid w:val="00F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7FD6"/>
  <w15:docId w15:val="{9BBB4914-F855-49CE-8DE2-E120325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  <w:rsid w:val="0090474A"/>
  </w:style>
  <w:style w:type="character" w:customStyle="1" w:styleId="fs24fw7tacw100ttctext-leftnameoverflow-hiddenundefined">
    <w:name w:val="fs24 fw7 tac w100 ttc text-left name overflow-hidden undefined"/>
    <w:basedOn w:val="DefaultParagraphFont"/>
    <w:rsid w:val="0090474A"/>
  </w:style>
  <w:style w:type="character" w:customStyle="1" w:styleId="fs12fw4tacw100text-right">
    <w:name w:val="fs12 fw4 tac w100 text-right"/>
    <w:basedOn w:val="DefaultParagraphFont"/>
    <w:rsid w:val="0090474A"/>
  </w:style>
  <w:style w:type="character" w:customStyle="1" w:styleId="fs12fw4tacw100text-rightoverflow-hiddenundefined">
    <w:name w:val="fs12 fw4 tac w100 text-right overflow-hidden undefined"/>
    <w:basedOn w:val="DefaultParagraphFont"/>
    <w:rsid w:val="0090474A"/>
  </w:style>
  <w:style w:type="character" w:customStyle="1" w:styleId="personal-entityeditablefs12w100text-leftaddressoverflow-hiddenundefined">
    <w:name w:val="personal-entity editable fs12 w100 text-left address overflow-hidden undefined"/>
    <w:basedOn w:val="DefaultParagraphFont"/>
    <w:rsid w:val="0090474A"/>
  </w:style>
  <w:style w:type="character" w:customStyle="1" w:styleId="personal-entityeditablefs12phone">
    <w:name w:val="personal-entity editable fs12 phone"/>
    <w:basedOn w:val="DefaultParagraphFont"/>
    <w:rsid w:val="0090474A"/>
  </w:style>
  <w:style w:type="character" w:customStyle="1" w:styleId="personal-entityeditablefs12w100text-rightphoneoverflow-hiddenundefined">
    <w:name w:val="personal-entity editable fs12 w100 text-right phone overflow-hidden undefined"/>
    <w:basedOn w:val="DefaultParagraphFont"/>
    <w:rsid w:val="0090474A"/>
  </w:style>
  <w:style w:type="character" w:customStyle="1" w:styleId="personal-entityeditablefs12w100text-leftoverflow-hiddenundefined">
    <w:name w:val="personal-entity editable fs12 w100 text-left overflow-hidden undefined"/>
    <w:basedOn w:val="DefaultParagraphFont"/>
    <w:rsid w:val="0090474A"/>
  </w:style>
  <w:style w:type="character" w:customStyle="1" w:styleId="personal-entityeditablefs12email">
    <w:name w:val="personal-entity editable fs12 email"/>
    <w:basedOn w:val="DefaultParagraphFont"/>
    <w:rsid w:val="0090474A"/>
  </w:style>
  <w:style w:type="character" w:customStyle="1" w:styleId="personal-entityeditablefs12w100text-rightemailtduoverflow-hiddenundefined">
    <w:name w:val="personal-entity editable fs12 w100 text-right email tdu overflow-hidden undefined"/>
    <w:basedOn w:val="DefaultParagraphFont"/>
    <w:rsid w:val="0090474A"/>
  </w:style>
  <w:style w:type="paragraph" w:customStyle="1" w:styleId="liMsoNormal">
    <w:name w:val="li_MsoNormal"/>
    <w:basedOn w:val="Normal"/>
    <w:rsid w:val="0090474A"/>
    <w:pPr>
      <w:spacing w:line="240" w:lineRule="atLeast"/>
    </w:pPr>
  </w:style>
  <w:style w:type="character" w:customStyle="1" w:styleId="fs12fw6ttumb-5tdn">
    <w:name w:val="fs12 fw6 ttu mb-5 tdn"/>
    <w:basedOn w:val="DefaultParagraphFont"/>
    <w:rsid w:val="0090474A"/>
  </w:style>
  <w:style w:type="character" w:customStyle="1" w:styleId="fs12fw6ttumb-5">
    <w:name w:val="fs12 fw6 ttu mb-5"/>
    <w:basedOn w:val="DefaultParagraphFont"/>
    <w:rsid w:val="0090474A"/>
  </w:style>
  <w:style w:type="character" w:customStyle="1" w:styleId="fs12fw4tdn">
    <w:name w:val="fs12 fw4 tdn"/>
    <w:basedOn w:val="DefaultParagraphFont"/>
    <w:rsid w:val="0090474A"/>
  </w:style>
  <w:style w:type="character" w:customStyle="1" w:styleId="fs12fw4">
    <w:name w:val="fs12 fw4"/>
    <w:basedOn w:val="DefaultParagraphFont"/>
    <w:rsid w:val="0090474A"/>
  </w:style>
  <w:style w:type="character" w:customStyle="1" w:styleId="fs12fw4ttc">
    <w:name w:val="fs12 fw4 ttc"/>
    <w:basedOn w:val="DefaultParagraphFont"/>
    <w:rsid w:val="0090474A"/>
  </w:style>
  <w:style w:type="character" w:customStyle="1" w:styleId="fs12fw6overflow-hidden">
    <w:name w:val="fs12 fw6 overflow-hidden"/>
    <w:basedOn w:val="DefaultParagraphFont"/>
    <w:rsid w:val="0090474A"/>
  </w:style>
  <w:style w:type="character" w:customStyle="1" w:styleId="fs12fw6tdn">
    <w:name w:val="fs12 fw6 tdn"/>
    <w:basedOn w:val="DefaultParagraphFont"/>
    <w:rsid w:val="0090474A"/>
  </w:style>
  <w:style w:type="character" w:customStyle="1" w:styleId="fs12fw6undefined">
    <w:name w:val="fs12 fw6 undefined"/>
    <w:basedOn w:val="DefaultParagraphFont"/>
    <w:rsid w:val="0090474A"/>
  </w:style>
  <w:style w:type="character" w:customStyle="1" w:styleId="fs12fw4undefined">
    <w:name w:val="fs12 fw4 undefined"/>
    <w:basedOn w:val="DefaultParagraphFont"/>
    <w:rsid w:val="0090474A"/>
  </w:style>
  <w:style w:type="character" w:customStyle="1" w:styleId="fs12fw4ttctdn">
    <w:name w:val="fs12 fw4 ttc tdn"/>
    <w:basedOn w:val="DefaultParagraphFont"/>
    <w:rsid w:val="0090474A"/>
  </w:style>
  <w:style w:type="character" w:customStyle="1" w:styleId="fs12fw4ttcundefined">
    <w:name w:val="fs12 fw4 ttc undefined"/>
    <w:basedOn w:val="DefaultParagraphFont"/>
    <w:rsid w:val="0090474A"/>
  </w:style>
  <w:style w:type="table" w:customStyle="1" w:styleId="w100align-text-toptext-center">
    <w:name w:val="w100 align-text-top text-center"/>
    <w:basedOn w:val="TableNormal"/>
    <w:rsid w:val="0090474A"/>
    <w:tblPr/>
  </w:style>
  <w:style w:type="character" w:styleId="CommentReference">
    <w:name w:val="annotation reference"/>
    <w:basedOn w:val="DefaultParagraphFont"/>
    <w:uiPriority w:val="99"/>
    <w:semiHidden/>
    <w:unhideWhenUsed/>
    <w:rsid w:val="006536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53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36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6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6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6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5360A"/>
    <w:rPr>
      <w:b/>
      <w:bCs/>
      <w:kern w:val="36"/>
      <w:sz w:val="48"/>
      <w:szCs w:val="48"/>
    </w:rPr>
  </w:style>
  <w:style w:type="paragraph" w:customStyle="1" w:styleId="default">
    <w:name w:val="default"/>
    <w:basedOn w:val="Normal"/>
    <w:rsid w:val="0065360A"/>
    <w:rPr>
      <w:rFonts w:eastAsia="Calibri"/>
    </w:rPr>
  </w:style>
  <w:style w:type="paragraph" w:styleId="ListParagraph">
    <w:name w:val="List Paragraph"/>
    <w:basedOn w:val="Normal"/>
    <w:uiPriority w:val="34"/>
    <w:qFormat/>
    <w:rsid w:val="00DE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martin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im-martin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Martin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2</Pages>
  <Words>746</Words>
  <Characters>4494</Characters>
  <Application>Microsoft Office Word</Application>
  <DocSecurity>0</DocSecurity>
  <Lines>74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The Atkins</dc:creator>
  <cp:lastModifiedBy>Tim Martin</cp:lastModifiedBy>
  <cp:revision>15</cp:revision>
  <cp:lastPrinted>2021-01-20T22:20:00Z</cp:lastPrinted>
  <dcterms:created xsi:type="dcterms:W3CDTF">2023-04-05T14:53:00Z</dcterms:created>
  <dcterms:modified xsi:type="dcterms:W3CDTF">2023-05-09T21:49:00Z</dcterms:modified>
</cp:coreProperties>
</file>